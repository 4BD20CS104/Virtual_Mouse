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rFonts w:ascii="Arial" w:cs="Arial" w:eastAsia="Arial" w:hAnsi="Arial"/>
          <w:sz w:val="24"/>
          <w:szCs w:val="24"/>
        </w:rPr>
        <w:jc w:val="left"/>
        <w:spacing w:before="78" w:line="260" w:lineRule="exact"/>
        <w:ind w:left="2440"/>
      </w:pPr>
      <w:r>
        <w:rPr>
          <w:rFonts w:ascii="Arial" w:cs="Arial" w:eastAsia="Arial" w:hAnsi="Arial"/>
          <w:b/>
          <w:position w:val="-1"/>
          <w:sz w:val="24"/>
          <w:szCs w:val="24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CONV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RSI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ON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  <w:t>O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F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u w:color="000000" w:val="thick"/>
        </w:rPr>
        <w:t>P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-2"/>
          <w:w w:val="100"/>
          <w:position w:val="-1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-2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R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u w:color="000000" w:val="thick"/>
        </w:rPr>
        <w:t>C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N</w:t>
      </w:r>
      <w:r>
        <w:rPr>
          <w:rFonts w:ascii="Arial" w:cs="Arial" w:eastAsia="Arial" w:hAnsi="Arial"/>
          <w:b/>
          <w:spacing w:val="4"/>
          <w:w w:val="100"/>
          <w:position w:val="-1"/>
          <w:sz w:val="24"/>
          <w:szCs w:val="24"/>
          <w:u w:color="000000" w:val="thick"/>
        </w:rPr>
        <w:t>T</w:t>
      </w:r>
      <w:r>
        <w:rPr>
          <w:rFonts w:ascii="Arial" w:cs="Arial" w:eastAsia="Arial" w:hAnsi="Arial"/>
          <w:b/>
          <w:spacing w:val="4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-8"/>
          <w:w w:val="100"/>
          <w:position w:val="-1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-8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GE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CERTIF</w:t>
      </w:r>
      <w:r>
        <w:rPr>
          <w:rFonts w:ascii="Arial" w:cs="Arial" w:eastAsia="Arial" w:hAnsi="Arial"/>
          <w:b/>
          <w:spacing w:val="3"/>
          <w:w w:val="100"/>
          <w:position w:val="-1"/>
          <w:sz w:val="24"/>
          <w:szCs w:val="24"/>
          <w:u w:color="000000" w:val="thick"/>
        </w:rPr>
        <w:t>I</w:t>
      </w:r>
      <w:r>
        <w:rPr>
          <w:rFonts w:ascii="Arial" w:cs="Arial" w:eastAsia="Arial" w:hAnsi="Arial"/>
          <w:b/>
          <w:spacing w:val="3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2"/>
          <w:w w:val="100"/>
          <w:position w:val="-1"/>
          <w:sz w:val="24"/>
          <w:szCs w:val="24"/>
          <w:u w:color="000000" w:val="thick"/>
        </w:rPr>
        <w:t>C</w:t>
      </w:r>
      <w:r>
        <w:rPr>
          <w:rFonts w:ascii="Arial" w:cs="Arial" w:eastAsia="Arial" w:hAnsi="Arial"/>
          <w:b/>
          <w:spacing w:val="2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-5"/>
          <w:w w:val="100"/>
          <w:position w:val="-1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-5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TE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8"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before="29" w:line="260" w:lineRule="exact"/>
        <w:ind w:left="895"/>
      </w:pPr>
      <w:r>
        <w:rPr>
          <w:rFonts w:ascii="Arial" w:cs="Arial" w:eastAsia="Arial" w:hAnsi="Arial"/>
          <w:b/>
          <w:position w:val="-1"/>
          <w:sz w:val="24"/>
          <w:szCs w:val="24"/>
        </w:rPr>
      </w:r>
      <w:r>
        <w:rPr>
          <w:rFonts w:ascii="Arial" w:cs="Arial" w:eastAsia="Arial" w:hAnsi="Arial"/>
          <w:b/>
          <w:spacing w:val="2"/>
          <w:w w:val="100"/>
          <w:position w:val="-1"/>
          <w:sz w:val="24"/>
          <w:szCs w:val="24"/>
          <w:u w:color="000000" w:val="thick"/>
        </w:rPr>
        <w:t>(</w:t>
      </w:r>
      <w:r>
        <w:rPr>
          <w:rFonts w:ascii="Arial" w:cs="Arial" w:eastAsia="Arial" w:hAnsi="Arial"/>
          <w:b/>
          <w:spacing w:val="2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2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-5"/>
          <w:w w:val="100"/>
          <w:position w:val="-1"/>
          <w:sz w:val="20"/>
          <w:szCs w:val="20"/>
          <w:u w:color="000000" w:val="thick"/>
        </w:rPr>
        <w:t>A</w:t>
      </w:r>
      <w:r>
        <w:rPr>
          <w:rFonts w:ascii="Arial" w:cs="Arial" w:eastAsia="Arial" w:hAnsi="Arial"/>
          <w:b/>
          <w:spacing w:val="-5"/>
          <w:w w:val="100"/>
          <w:position w:val="-1"/>
          <w:sz w:val="20"/>
          <w:szCs w:val="20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0"/>
          <w:szCs w:val="20"/>
          <w:u w:color="000000" w:val="thick"/>
        </w:rPr>
        <w:t>p</w:t>
      </w:r>
      <w:r>
        <w:rPr>
          <w:rFonts w:ascii="Arial" w:cs="Arial" w:eastAsia="Arial" w:hAnsi="Arial"/>
          <w:b/>
          <w:spacing w:val="0"/>
          <w:w w:val="100"/>
          <w:position w:val="-1"/>
          <w:sz w:val="20"/>
          <w:szCs w:val="20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0"/>
          <w:szCs w:val="20"/>
          <w:u w:color="000000" w:val="thick"/>
        </w:rPr>
        <w:t>p</w:t>
      </w:r>
      <w:r>
        <w:rPr>
          <w:rFonts w:ascii="Arial" w:cs="Arial" w:eastAsia="Arial" w:hAnsi="Arial"/>
          <w:b/>
          <w:spacing w:val="0"/>
          <w:w w:val="100"/>
          <w:position w:val="-1"/>
          <w:sz w:val="20"/>
          <w:szCs w:val="20"/>
          <w:u w:color="000000" w:val="thick"/>
        </w:rPr>
      </w:r>
      <w:r>
        <w:rPr>
          <w:rFonts w:ascii="Arial" w:cs="Arial" w:eastAsia="Arial" w:hAnsi="Arial"/>
          <w:b/>
          <w:spacing w:val="2"/>
          <w:w w:val="100"/>
          <w:position w:val="-1"/>
          <w:sz w:val="20"/>
          <w:szCs w:val="20"/>
          <w:u w:color="000000" w:val="thick"/>
        </w:rPr>
        <w:t>l</w:t>
      </w:r>
      <w:r>
        <w:rPr>
          <w:rFonts w:ascii="Arial" w:cs="Arial" w:eastAsia="Arial" w:hAnsi="Arial"/>
          <w:b/>
          <w:spacing w:val="2"/>
          <w:w w:val="100"/>
          <w:position w:val="-1"/>
          <w:sz w:val="20"/>
          <w:szCs w:val="20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0"/>
          <w:szCs w:val="20"/>
          <w:u w:color="000000" w:val="thick"/>
        </w:rPr>
        <w:t>ic</w:t>
      </w:r>
      <w:r>
        <w:rPr>
          <w:rFonts w:ascii="Arial" w:cs="Arial" w:eastAsia="Arial" w:hAnsi="Arial"/>
          <w:b/>
          <w:spacing w:val="-1"/>
          <w:w w:val="100"/>
          <w:position w:val="-1"/>
          <w:sz w:val="20"/>
          <w:szCs w:val="20"/>
          <w:u w:color="000000" w:val="thick"/>
        </w:rPr>
        <w:t>a</w:t>
      </w:r>
      <w:r>
        <w:rPr>
          <w:rFonts w:ascii="Arial" w:cs="Arial" w:eastAsia="Arial" w:hAnsi="Arial"/>
          <w:b/>
          <w:spacing w:val="-1"/>
          <w:w w:val="100"/>
          <w:position w:val="-1"/>
          <w:sz w:val="20"/>
          <w:szCs w:val="20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0"/>
          <w:szCs w:val="20"/>
          <w:u w:color="000000" w:val="thick"/>
        </w:rPr>
        <w:t>b</w:t>
      </w:r>
      <w:r>
        <w:rPr>
          <w:rFonts w:ascii="Arial" w:cs="Arial" w:eastAsia="Arial" w:hAnsi="Arial"/>
          <w:b/>
          <w:spacing w:val="0"/>
          <w:w w:val="100"/>
          <w:position w:val="-1"/>
          <w:sz w:val="20"/>
          <w:szCs w:val="20"/>
          <w:u w:color="000000" w:val="thick"/>
        </w:rPr>
      </w:r>
      <w:r>
        <w:rPr>
          <w:rFonts w:ascii="Arial" w:cs="Arial" w:eastAsia="Arial" w:hAnsi="Arial"/>
          <w:b/>
          <w:spacing w:val="2"/>
          <w:w w:val="100"/>
          <w:position w:val="-1"/>
          <w:sz w:val="20"/>
          <w:szCs w:val="20"/>
          <w:u w:color="000000" w:val="thick"/>
        </w:rPr>
        <w:t>l</w:t>
      </w:r>
      <w:r>
        <w:rPr>
          <w:rFonts w:ascii="Arial" w:cs="Arial" w:eastAsia="Arial" w:hAnsi="Arial"/>
          <w:b/>
          <w:spacing w:val="2"/>
          <w:w w:val="100"/>
          <w:position w:val="-1"/>
          <w:sz w:val="20"/>
          <w:szCs w:val="20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0"/>
          <w:szCs w:val="20"/>
          <w:u w:color="000000" w:val="thick"/>
        </w:rPr>
        <w:t>e</w:t>
      </w:r>
      <w:r>
        <w:rPr>
          <w:rFonts w:ascii="Arial" w:cs="Arial" w:eastAsia="Arial" w:hAnsi="Arial"/>
          <w:b/>
          <w:spacing w:val="-11"/>
          <w:w w:val="100"/>
          <w:position w:val="-1"/>
          <w:sz w:val="20"/>
          <w:szCs w:val="20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0"/>
          <w:szCs w:val="20"/>
          <w:u w:color="000000" w:val="thick"/>
        </w:rPr>
        <w:t>f</w:t>
      </w:r>
      <w:r>
        <w:rPr>
          <w:rFonts w:ascii="Arial" w:cs="Arial" w:eastAsia="Arial" w:hAnsi="Arial"/>
          <w:b/>
          <w:spacing w:val="1"/>
          <w:w w:val="100"/>
          <w:position w:val="-1"/>
          <w:sz w:val="20"/>
          <w:szCs w:val="20"/>
          <w:u w:color="000000" w:val="thick"/>
        </w:rPr>
        <w:t>o</w:t>
      </w:r>
      <w:r>
        <w:rPr>
          <w:rFonts w:ascii="Arial" w:cs="Arial" w:eastAsia="Arial" w:hAnsi="Arial"/>
          <w:b/>
          <w:spacing w:val="1"/>
          <w:w w:val="100"/>
          <w:position w:val="-1"/>
          <w:sz w:val="20"/>
          <w:szCs w:val="20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0"/>
          <w:szCs w:val="20"/>
          <w:u w:color="000000" w:val="thick"/>
        </w:rPr>
        <w:t>r</w:t>
      </w:r>
      <w:r>
        <w:rPr>
          <w:rFonts w:ascii="Arial" w:cs="Arial" w:eastAsia="Arial" w:hAnsi="Arial"/>
          <w:b/>
          <w:spacing w:val="-4"/>
          <w:w w:val="100"/>
          <w:position w:val="-1"/>
          <w:sz w:val="20"/>
          <w:szCs w:val="20"/>
          <w:u w:color="000000" w:val="thick"/>
        </w:rPr>
        <w:t> </w:t>
      </w:r>
      <w:r>
        <w:rPr>
          <w:rFonts w:ascii="Arial" w:cs="Arial" w:eastAsia="Arial" w:hAnsi="Arial"/>
          <w:b/>
          <w:spacing w:val="2"/>
          <w:w w:val="100"/>
          <w:position w:val="-1"/>
          <w:sz w:val="20"/>
          <w:szCs w:val="20"/>
          <w:u w:color="000000" w:val="thick"/>
        </w:rPr>
        <w:t>c</w:t>
      </w:r>
      <w:r>
        <w:rPr>
          <w:rFonts w:ascii="Arial" w:cs="Arial" w:eastAsia="Arial" w:hAnsi="Arial"/>
          <w:b/>
          <w:spacing w:val="2"/>
          <w:w w:val="100"/>
          <w:position w:val="-1"/>
          <w:sz w:val="20"/>
          <w:szCs w:val="20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0"/>
          <w:szCs w:val="20"/>
          <w:u w:color="000000" w:val="thick"/>
        </w:rPr>
        <w:t>an</w:t>
      </w:r>
      <w:r>
        <w:rPr>
          <w:rFonts w:ascii="Arial" w:cs="Arial" w:eastAsia="Arial" w:hAnsi="Arial"/>
          <w:b/>
          <w:spacing w:val="1"/>
          <w:w w:val="100"/>
          <w:position w:val="-1"/>
          <w:sz w:val="20"/>
          <w:szCs w:val="20"/>
          <w:u w:color="000000" w:val="thick"/>
        </w:rPr>
        <w:t>d</w:t>
      </w:r>
      <w:r>
        <w:rPr>
          <w:rFonts w:ascii="Arial" w:cs="Arial" w:eastAsia="Arial" w:hAnsi="Arial"/>
          <w:b/>
          <w:spacing w:val="1"/>
          <w:w w:val="100"/>
          <w:position w:val="-1"/>
          <w:sz w:val="20"/>
          <w:szCs w:val="20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0"/>
          <w:szCs w:val="20"/>
          <w:u w:color="000000" w:val="thick"/>
        </w:rPr>
        <w:t>ida</w:t>
      </w:r>
      <w:r>
        <w:rPr>
          <w:rFonts w:ascii="Arial" w:cs="Arial" w:eastAsia="Arial" w:hAnsi="Arial"/>
          <w:b/>
          <w:spacing w:val="1"/>
          <w:w w:val="100"/>
          <w:position w:val="-1"/>
          <w:sz w:val="20"/>
          <w:szCs w:val="20"/>
          <w:u w:color="000000" w:val="thick"/>
        </w:rPr>
        <w:t>t</w:t>
      </w:r>
      <w:r>
        <w:rPr>
          <w:rFonts w:ascii="Arial" w:cs="Arial" w:eastAsia="Arial" w:hAnsi="Arial"/>
          <w:b/>
          <w:spacing w:val="1"/>
          <w:w w:val="100"/>
          <w:position w:val="-1"/>
          <w:sz w:val="20"/>
          <w:szCs w:val="20"/>
          <w:u w:color="000000" w:val="thick"/>
        </w:rPr>
      </w:r>
      <w:r>
        <w:rPr>
          <w:rFonts w:ascii="Arial" w:cs="Arial" w:eastAsia="Arial" w:hAnsi="Arial"/>
          <w:b/>
          <w:spacing w:val="2"/>
          <w:w w:val="100"/>
          <w:position w:val="-1"/>
          <w:sz w:val="20"/>
          <w:szCs w:val="20"/>
          <w:u w:color="000000" w:val="thick"/>
        </w:rPr>
        <w:t>e</w:t>
      </w:r>
      <w:r>
        <w:rPr>
          <w:rFonts w:ascii="Arial" w:cs="Arial" w:eastAsia="Arial" w:hAnsi="Arial"/>
          <w:b/>
          <w:spacing w:val="2"/>
          <w:w w:val="100"/>
          <w:position w:val="-1"/>
          <w:sz w:val="20"/>
          <w:szCs w:val="20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0"/>
          <w:szCs w:val="20"/>
          <w:u w:color="000000" w:val="thick"/>
        </w:rPr>
        <w:t>s</w:t>
      </w:r>
      <w:r>
        <w:rPr>
          <w:rFonts w:ascii="Arial" w:cs="Arial" w:eastAsia="Arial" w:hAnsi="Arial"/>
          <w:b/>
          <w:spacing w:val="-11"/>
          <w:w w:val="100"/>
          <w:position w:val="-1"/>
          <w:sz w:val="20"/>
          <w:szCs w:val="20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0"/>
          <w:szCs w:val="20"/>
          <w:u w:color="000000" w:val="thick"/>
        </w:rPr>
        <w:t>ha</w:t>
      </w:r>
      <w:r>
        <w:rPr>
          <w:rFonts w:ascii="Arial" w:cs="Arial" w:eastAsia="Arial" w:hAnsi="Arial"/>
          <w:b/>
          <w:spacing w:val="2"/>
          <w:w w:val="100"/>
          <w:position w:val="-1"/>
          <w:sz w:val="20"/>
          <w:szCs w:val="20"/>
          <w:u w:color="000000" w:val="thick"/>
        </w:rPr>
        <w:t>v</w:t>
      </w:r>
      <w:r>
        <w:rPr>
          <w:rFonts w:ascii="Arial" w:cs="Arial" w:eastAsia="Arial" w:hAnsi="Arial"/>
          <w:b/>
          <w:spacing w:val="2"/>
          <w:w w:val="100"/>
          <w:position w:val="-1"/>
          <w:sz w:val="20"/>
          <w:szCs w:val="20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0"/>
          <w:szCs w:val="20"/>
          <w:u w:color="000000" w:val="thick"/>
        </w:rPr>
        <w:t>ing</w:t>
      </w:r>
      <w:r>
        <w:rPr>
          <w:rFonts w:ascii="Arial" w:cs="Arial" w:eastAsia="Arial" w:hAnsi="Arial"/>
          <w:b/>
          <w:spacing w:val="-6"/>
          <w:w w:val="100"/>
          <w:position w:val="-1"/>
          <w:sz w:val="20"/>
          <w:szCs w:val="20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0"/>
          <w:szCs w:val="20"/>
          <w:u w:color="000000" w:val="thick"/>
        </w:rPr>
        <w:t>t</w:t>
      </w:r>
      <w:r>
        <w:rPr>
          <w:rFonts w:ascii="Arial" w:cs="Arial" w:eastAsia="Arial" w:hAnsi="Arial"/>
          <w:b/>
          <w:spacing w:val="0"/>
          <w:w w:val="100"/>
          <w:position w:val="-1"/>
          <w:sz w:val="20"/>
          <w:szCs w:val="20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0"/>
          <w:szCs w:val="20"/>
          <w:u w:color="000000" w:val="thick"/>
        </w:rPr>
        <w:t>h</w:t>
      </w:r>
      <w:r>
        <w:rPr>
          <w:rFonts w:ascii="Arial" w:cs="Arial" w:eastAsia="Arial" w:hAnsi="Arial"/>
          <w:b/>
          <w:spacing w:val="0"/>
          <w:w w:val="100"/>
          <w:position w:val="-1"/>
          <w:sz w:val="20"/>
          <w:szCs w:val="20"/>
          <w:u w:color="000000" w:val="thick"/>
        </w:rPr>
      </w:r>
      <w:r>
        <w:rPr>
          <w:rFonts w:ascii="Arial" w:cs="Arial" w:eastAsia="Arial" w:hAnsi="Arial"/>
          <w:b/>
          <w:spacing w:val="4"/>
          <w:w w:val="100"/>
          <w:position w:val="-1"/>
          <w:sz w:val="20"/>
          <w:szCs w:val="20"/>
          <w:u w:color="000000" w:val="thick"/>
        </w:rPr>
        <w:t>e</w:t>
      </w:r>
      <w:r>
        <w:rPr>
          <w:rFonts w:ascii="Arial" w:cs="Arial" w:eastAsia="Arial" w:hAnsi="Arial"/>
          <w:b/>
          <w:spacing w:val="4"/>
          <w:w w:val="100"/>
          <w:position w:val="-1"/>
          <w:sz w:val="20"/>
          <w:szCs w:val="20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0"/>
          <w:szCs w:val="20"/>
          <w:u w:color="000000" w:val="thick"/>
        </w:rPr>
        <w:t>ir</w:t>
      </w:r>
      <w:r>
        <w:rPr>
          <w:rFonts w:ascii="Arial" w:cs="Arial" w:eastAsia="Arial" w:hAnsi="Arial"/>
          <w:b/>
          <w:spacing w:val="-6"/>
          <w:w w:val="100"/>
          <w:position w:val="-1"/>
          <w:sz w:val="20"/>
          <w:szCs w:val="20"/>
          <w:u w:color="000000" w:val="thick"/>
        </w:rPr>
        <w:t> </w:t>
      </w:r>
      <w:r>
        <w:rPr>
          <w:rFonts w:ascii="Arial" w:cs="Arial" w:eastAsia="Arial" w:hAnsi="Arial"/>
          <w:b/>
          <w:spacing w:val="1"/>
          <w:w w:val="100"/>
          <w:position w:val="-1"/>
          <w:sz w:val="20"/>
          <w:szCs w:val="20"/>
          <w:u w:color="000000" w:val="thick"/>
        </w:rPr>
        <w:t>r</w:t>
      </w:r>
      <w:r>
        <w:rPr>
          <w:rFonts w:ascii="Arial" w:cs="Arial" w:eastAsia="Arial" w:hAnsi="Arial"/>
          <w:b/>
          <w:spacing w:val="1"/>
          <w:w w:val="100"/>
          <w:position w:val="-1"/>
          <w:sz w:val="20"/>
          <w:szCs w:val="20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0"/>
          <w:szCs w:val="20"/>
          <w:u w:color="000000" w:val="thick"/>
        </w:rPr>
        <w:t>e</w:t>
      </w:r>
      <w:r>
        <w:rPr>
          <w:rFonts w:ascii="Arial" w:cs="Arial" w:eastAsia="Arial" w:hAnsi="Arial"/>
          <w:b/>
          <w:spacing w:val="-1"/>
          <w:w w:val="100"/>
          <w:position w:val="-1"/>
          <w:sz w:val="20"/>
          <w:szCs w:val="20"/>
          <w:u w:color="000000" w:val="thick"/>
        </w:rPr>
        <w:t>s</w:t>
      </w:r>
      <w:r>
        <w:rPr>
          <w:rFonts w:ascii="Arial" w:cs="Arial" w:eastAsia="Arial" w:hAnsi="Arial"/>
          <w:b/>
          <w:spacing w:val="-1"/>
          <w:w w:val="100"/>
          <w:position w:val="-1"/>
          <w:sz w:val="20"/>
          <w:szCs w:val="20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0"/>
          <w:szCs w:val="20"/>
          <w:u w:color="000000" w:val="thick"/>
        </w:rPr>
        <w:t>u</w:t>
      </w:r>
      <w:r>
        <w:rPr>
          <w:rFonts w:ascii="Arial" w:cs="Arial" w:eastAsia="Arial" w:hAnsi="Arial"/>
          <w:b/>
          <w:spacing w:val="0"/>
          <w:w w:val="100"/>
          <w:position w:val="-1"/>
          <w:sz w:val="20"/>
          <w:szCs w:val="20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0"/>
          <w:szCs w:val="20"/>
          <w:u w:color="000000" w:val="thick"/>
        </w:rPr>
        <w:t>lt</w:t>
      </w:r>
      <w:r>
        <w:rPr>
          <w:rFonts w:ascii="Arial" w:cs="Arial" w:eastAsia="Arial" w:hAnsi="Arial"/>
          <w:b/>
          <w:spacing w:val="0"/>
          <w:w w:val="100"/>
          <w:position w:val="-1"/>
          <w:sz w:val="20"/>
          <w:szCs w:val="20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0"/>
          <w:szCs w:val="20"/>
          <w:u w:color="000000" w:val="thick"/>
        </w:rPr>
        <w:t>s</w:t>
      </w:r>
      <w:r>
        <w:rPr>
          <w:rFonts w:ascii="Arial" w:cs="Arial" w:eastAsia="Arial" w:hAnsi="Arial"/>
          <w:b/>
          <w:spacing w:val="-7"/>
          <w:w w:val="100"/>
          <w:position w:val="-1"/>
          <w:sz w:val="20"/>
          <w:szCs w:val="20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0"/>
          <w:szCs w:val="20"/>
          <w:u w:color="000000" w:val="thick"/>
        </w:rPr>
        <w:t>of</w:t>
      </w:r>
      <w:r>
        <w:rPr>
          <w:rFonts w:ascii="Arial" w:cs="Arial" w:eastAsia="Arial" w:hAnsi="Arial"/>
          <w:b/>
          <w:spacing w:val="1"/>
          <w:w w:val="100"/>
          <w:position w:val="-1"/>
          <w:sz w:val="20"/>
          <w:szCs w:val="20"/>
          <w:u w:color="000000" w:val="thick"/>
        </w:rPr>
        <w:t> </w:t>
      </w:r>
      <w:r>
        <w:rPr>
          <w:rFonts w:ascii="Arial" w:cs="Arial" w:eastAsia="Arial" w:hAnsi="Arial"/>
          <w:b/>
          <w:spacing w:val="1"/>
          <w:w w:val="100"/>
          <w:position w:val="-1"/>
          <w:sz w:val="20"/>
          <w:szCs w:val="20"/>
          <w:u w:color="000000" w:val="thick"/>
        </w:rPr>
        <w:t>G</w:t>
      </w:r>
      <w:r>
        <w:rPr>
          <w:rFonts w:ascii="Arial" w:cs="Arial" w:eastAsia="Arial" w:hAnsi="Arial"/>
          <w:b/>
          <w:spacing w:val="1"/>
          <w:w w:val="100"/>
          <w:position w:val="-1"/>
          <w:sz w:val="20"/>
          <w:szCs w:val="20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position w:val="-1"/>
          <w:sz w:val="20"/>
          <w:szCs w:val="20"/>
          <w:u w:color="000000" w:val="thick"/>
        </w:rPr>
        <w:t>r</w:t>
      </w:r>
      <w:r>
        <w:rPr>
          <w:rFonts w:ascii="Arial" w:cs="Arial" w:eastAsia="Arial" w:hAnsi="Arial"/>
          <w:b/>
          <w:spacing w:val="-1"/>
          <w:w w:val="100"/>
          <w:position w:val="-1"/>
          <w:sz w:val="20"/>
          <w:szCs w:val="20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0"/>
          <w:szCs w:val="20"/>
          <w:u w:color="000000" w:val="thick"/>
        </w:rPr>
        <w:t>ad</w:t>
      </w:r>
      <w:r>
        <w:rPr>
          <w:rFonts w:ascii="Arial" w:cs="Arial" w:eastAsia="Arial" w:hAnsi="Arial"/>
          <w:b/>
          <w:spacing w:val="1"/>
          <w:w w:val="100"/>
          <w:position w:val="-1"/>
          <w:sz w:val="20"/>
          <w:szCs w:val="20"/>
          <w:u w:color="000000" w:val="thick"/>
        </w:rPr>
        <w:t>u</w:t>
      </w:r>
      <w:r>
        <w:rPr>
          <w:rFonts w:ascii="Arial" w:cs="Arial" w:eastAsia="Arial" w:hAnsi="Arial"/>
          <w:b/>
          <w:spacing w:val="1"/>
          <w:w w:val="100"/>
          <w:position w:val="-1"/>
          <w:sz w:val="20"/>
          <w:szCs w:val="20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0"/>
          <w:szCs w:val="20"/>
          <w:u w:color="000000" w:val="thick"/>
        </w:rPr>
        <w:t>ate</w:t>
      </w:r>
      <w:r>
        <w:rPr>
          <w:rFonts w:ascii="Arial" w:cs="Arial" w:eastAsia="Arial" w:hAnsi="Arial"/>
          <w:b/>
          <w:spacing w:val="4"/>
          <w:w w:val="100"/>
          <w:position w:val="-1"/>
          <w:sz w:val="20"/>
          <w:szCs w:val="20"/>
          <w:u w:color="000000" w:val="thick"/>
        </w:rPr>
        <w:t>/</w:t>
      </w:r>
      <w:r>
        <w:rPr>
          <w:rFonts w:ascii="Arial" w:cs="Arial" w:eastAsia="Arial" w:hAnsi="Arial"/>
          <w:b/>
          <w:spacing w:val="4"/>
          <w:w w:val="100"/>
          <w:position w:val="-1"/>
          <w:sz w:val="20"/>
          <w:szCs w:val="20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position w:val="-1"/>
          <w:sz w:val="20"/>
          <w:szCs w:val="20"/>
          <w:u w:color="000000" w:val="thick"/>
        </w:rPr>
        <w:t>P</w:t>
      </w:r>
      <w:r>
        <w:rPr>
          <w:rFonts w:ascii="Arial" w:cs="Arial" w:eastAsia="Arial" w:hAnsi="Arial"/>
          <w:b/>
          <w:spacing w:val="-1"/>
          <w:w w:val="100"/>
          <w:position w:val="-1"/>
          <w:sz w:val="20"/>
          <w:szCs w:val="20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0"/>
          <w:szCs w:val="20"/>
          <w:u w:color="000000" w:val="thick"/>
        </w:rPr>
        <w:t>o</w:t>
      </w:r>
      <w:r>
        <w:rPr>
          <w:rFonts w:ascii="Arial" w:cs="Arial" w:eastAsia="Arial" w:hAnsi="Arial"/>
          <w:b/>
          <w:spacing w:val="0"/>
          <w:w w:val="100"/>
          <w:position w:val="-1"/>
          <w:sz w:val="20"/>
          <w:szCs w:val="20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0"/>
          <w:szCs w:val="20"/>
          <w:u w:color="000000" w:val="thick"/>
        </w:rPr>
        <w:t>st</w:t>
      </w:r>
      <w:r>
        <w:rPr>
          <w:rFonts w:ascii="Arial" w:cs="Arial" w:eastAsia="Arial" w:hAnsi="Arial"/>
          <w:b/>
          <w:spacing w:val="-14"/>
          <w:w w:val="100"/>
          <w:position w:val="-1"/>
          <w:sz w:val="20"/>
          <w:szCs w:val="20"/>
          <w:u w:color="000000" w:val="thick"/>
        </w:rPr>
        <w:t> </w:t>
      </w:r>
      <w:r>
        <w:rPr>
          <w:rFonts w:ascii="Arial" w:cs="Arial" w:eastAsia="Arial" w:hAnsi="Arial"/>
          <w:b/>
          <w:spacing w:val="1"/>
          <w:w w:val="100"/>
          <w:position w:val="-1"/>
          <w:sz w:val="20"/>
          <w:szCs w:val="20"/>
          <w:u w:color="000000" w:val="thick"/>
        </w:rPr>
        <w:t>G</w:t>
      </w:r>
      <w:r>
        <w:rPr>
          <w:rFonts w:ascii="Arial" w:cs="Arial" w:eastAsia="Arial" w:hAnsi="Arial"/>
          <w:b/>
          <w:spacing w:val="1"/>
          <w:w w:val="100"/>
          <w:position w:val="-1"/>
          <w:sz w:val="20"/>
          <w:szCs w:val="20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position w:val="-1"/>
          <w:sz w:val="20"/>
          <w:szCs w:val="20"/>
          <w:u w:color="000000" w:val="thick"/>
        </w:rPr>
        <w:t>r</w:t>
      </w:r>
      <w:r>
        <w:rPr>
          <w:rFonts w:ascii="Arial" w:cs="Arial" w:eastAsia="Arial" w:hAnsi="Arial"/>
          <w:b/>
          <w:spacing w:val="-1"/>
          <w:w w:val="100"/>
          <w:position w:val="-1"/>
          <w:sz w:val="20"/>
          <w:szCs w:val="20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0"/>
          <w:szCs w:val="20"/>
          <w:u w:color="000000" w:val="thick"/>
        </w:rPr>
        <w:t>ad</w:t>
      </w:r>
      <w:r>
        <w:rPr>
          <w:rFonts w:ascii="Arial" w:cs="Arial" w:eastAsia="Arial" w:hAnsi="Arial"/>
          <w:b/>
          <w:spacing w:val="3"/>
          <w:w w:val="100"/>
          <w:position w:val="-1"/>
          <w:sz w:val="20"/>
          <w:szCs w:val="20"/>
          <w:u w:color="000000" w:val="thick"/>
        </w:rPr>
        <w:t>u</w:t>
      </w:r>
      <w:r>
        <w:rPr>
          <w:rFonts w:ascii="Arial" w:cs="Arial" w:eastAsia="Arial" w:hAnsi="Arial"/>
          <w:b/>
          <w:spacing w:val="3"/>
          <w:w w:val="100"/>
          <w:position w:val="-1"/>
          <w:sz w:val="20"/>
          <w:szCs w:val="20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0"/>
          <w:szCs w:val="20"/>
          <w:u w:color="000000" w:val="thick"/>
        </w:rPr>
        <w:t>ate</w:t>
      </w:r>
      <w:r>
        <w:rPr>
          <w:rFonts w:ascii="Arial" w:cs="Arial" w:eastAsia="Arial" w:hAnsi="Arial"/>
          <w:b/>
          <w:spacing w:val="-9"/>
          <w:w w:val="100"/>
          <w:position w:val="-1"/>
          <w:sz w:val="20"/>
          <w:szCs w:val="20"/>
          <w:u w:color="000000" w:val="thick"/>
        </w:rPr>
        <w:t> </w:t>
      </w:r>
      <w:r>
        <w:rPr>
          <w:rFonts w:ascii="Arial" w:cs="Arial" w:eastAsia="Arial" w:hAnsi="Arial"/>
          <w:b/>
          <w:spacing w:val="2"/>
          <w:w w:val="100"/>
          <w:position w:val="-1"/>
          <w:sz w:val="20"/>
          <w:szCs w:val="20"/>
          <w:u w:color="000000" w:val="thick"/>
        </w:rPr>
        <w:t>i</w:t>
      </w:r>
      <w:r>
        <w:rPr>
          <w:rFonts w:ascii="Arial" w:cs="Arial" w:eastAsia="Arial" w:hAnsi="Arial"/>
          <w:b/>
          <w:spacing w:val="2"/>
          <w:w w:val="100"/>
          <w:position w:val="-1"/>
          <w:sz w:val="20"/>
          <w:szCs w:val="20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0"/>
          <w:szCs w:val="20"/>
          <w:u w:color="000000" w:val="thick"/>
        </w:rPr>
        <w:t>n</w:t>
      </w:r>
      <w:r>
        <w:rPr>
          <w:rFonts w:ascii="Arial" w:cs="Arial" w:eastAsia="Arial" w:hAnsi="Arial"/>
          <w:b/>
          <w:spacing w:val="-2"/>
          <w:w w:val="100"/>
          <w:position w:val="-1"/>
          <w:sz w:val="20"/>
          <w:szCs w:val="20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0"/>
          <w:szCs w:val="20"/>
          <w:u w:color="000000" w:val="thick"/>
        </w:rPr>
        <w:t>C</w:t>
      </w:r>
      <w:r>
        <w:rPr>
          <w:rFonts w:ascii="Arial" w:cs="Arial" w:eastAsia="Arial" w:hAnsi="Arial"/>
          <w:b/>
          <w:spacing w:val="1"/>
          <w:w w:val="100"/>
          <w:position w:val="-1"/>
          <w:sz w:val="20"/>
          <w:szCs w:val="20"/>
          <w:u w:color="000000" w:val="thick"/>
        </w:rPr>
        <w:t>G</w:t>
      </w:r>
      <w:r>
        <w:rPr>
          <w:rFonts w:ascii="Arial" w:cs="Arial" w:eastAsia="Arial" w:hAnsi="Arial"/>
          <w:b/>
          <w:spacing w:val="1"/>
          <w:w w:val="100"/>
          <w:position w:val="-1"/>
          <w:sz w:val="20"/>
          <w:szCs w:val="20"/>
          <w:u w:color="000000" w:val="thick"/>
        </w:rPr>
      </w:r>
      <w:r>
        <w:rPr>
          <w:rFonts w:ascii="Arial" w:cs="Arial" w:eastAsia="Arial" w:hAnsi="Arial"/>
          <w:b/>
          <w:spacing w:val="4"/>
          <w:w w:val="100"/>
          <w:position w:val="-1"/>
          <w:sz w:val="20"/>
          <w:szCs w:val="20"/>
          <w:u w:color="000000" w:val="thick"/>
        </w:rPr>
        <w:t>P</w:t>
      </w:r>
      <w:r>
        <w:rPr>
          <w:rFonts w:ascii="Arial" w:cs="Arial" w:eastAsia="Arial" w:hAnsi="Arial"/>
          <w:b/>
          <w:spacing w:val="4"/>
          <w:w w:val="100"/>
          <w:position w:val="-1"/>
          <w:sz w:val="20"/>
          <w:szCs w:val="20"/>
          <w:u w:color="000000" w:val="thick"/>
        </w:rPr>
      </w:r>
      <w:r>
        <w:rPr>
          <w:rFonts w:ascii="Arial" w:cs="Arial" w:eastAsia="Arial" w:hAnsi="Arial"/>
          <w:b/>
          <w:spacing w:val="-5"/>
          <w:w w:val="100"/>
          <w:position w:val="-1"/>
          <w:sz w:val="20"/>
          <w:szCs w:val="20"/>
          <w:u w:color="000000" w:val="thick"/>
        </w:rPr>
        <w:t>A</w:t>
      </w:r>
      <w:r>
        <w:rPr>
          <w:rFonts w:ascii="Arial" w:cs="Arial" w:eastAsia="Arial" w:hAnsi="Arial"/>
          <w:b/>
          <w:spacing w:val="-5"/>
          <w:w w:val="100"/>
          <w:position w:val="-1"/>
          <w:sz w:val="20"/>
          <w:szCs w:val="20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0"/>
          <w:szCs w:val="20"/>
          <w:u w:color="000000" w:val="thick"/>
        </w:rPr>
        <w:t>/</w:t>
      </w:r>
      <w:r>
        <w:rPr>
          <w:rFonts w:ascii="Arial" w:cs="Arial" w:eastAsia="Arial" w:hAnsi="Arial"/>
          <w:b/>
          <w:spacing w:val="-7"/>
          <w:w w:val="100"/>
          <w:position w:val="-1"/>
          <w:sz w:val="20"/>
          <w:szCs w:val="20"/>
          <w:u w:color="000000" w:val="thick"/>
        </w:rPr>
        <w:t> </w:t>
      </w:r>
      <w:r>
        <w:rPr>
          <w:rFonts w:ascii="Arial" w:cs="Arial" w:eastAsia="Arial" w:hAnsi="Arial"/>
          <w:b/>
          <w:spacing w:val="3"/>
          <w:w w:val="100"/>
          <w:position w:val="-1"/>
          <w:sz w:val="20"/>
          <w:szCs w:val="20"/>
          <w:u w:color="000000" w:val="thick"/>
        </w:rPr>
        <w:t>G</w:t>
      </w:r>
      <w:r>
        <w:rPr>
          <w:rFonts w:ascii="Arial" w:cs="Arial" w:eastAsia="Arial" w:hAnsi="Arial"/>
          <w:b/>
          <w:spacing w:val="3"/>
          <w:w w:val="100"/>
          <w:position w:val="-1"/>
          <w:sz w:val="20"/>
          <w:szCs w:val="20"/>
          <w:u w:color="000000" w:val="thick"/>
        </w:rPr>
      </w:r>
      <w:r>
        <w:rPr>
          <w:rFonts w:ascii="Arial" w:cs="Arial" w:eastAsia="Arial" w:hAnsi="Arial"/>
          <w:b/>
          <w:spacing w:val="4"/>
          <w:w w:val="100"/>
          <w:position w:val="-1"/>
          <w:sz w:val="20"/>
          <w:szCs w:val="20"/>
          <w:u w:color="000000" w:val="thick"/>
        </w:rPr>
        <w:t>P</w:t>
      </w:r>
      <w:r>
        <w:rPr>
          <w:rFonts w:ascii="Arial" w:cs="Arial" w:eastAsia="Arial" w:hAnsi="Arial"/>
          <w:b/>
          <w:spacing w:val="4"/>
          <w:w w:val="100"/>
          <w:position w:val="-1"/>
          <w:sz w:val="20"/>
          <w:szCs w:val="20"/>
          <w:u w:color="000000" w:val="thick"/>
        </w:rPr>
      </w:r>
      <w:r>
        <w:rPr>
          <w:rFonts w:ascii="Arial" w:cs="Arial" w:eastAsia="Arial" w:hAnsi="Arial"/>
          <w:b/>
          <w:spacing w:val="-5"/>
          <w:w w:val="100"/>
          <w:position w:val="-1"/>
          <w:sz w:val="20"/>
          <w:szCs w:val="20"/>
          <w:u w:color="000000" w:val="thick"/>
        </w:rPr>
        <w:t>A</w:t>
      </w:r>
      <w:r>
        <w:rPr>
          <w:rFonts w:ascii="Arial" w:cs="Arial" w:eastAsia="Arial" w:hAnsi="Arial"/>
          <w:b/>
          <w:spacing w:val="-5"/>
          <w:w w:val="100"/>
          <w:position w:val="-1"/>
          <w:sz w:val="20"/>
          <w:szCs w:val="20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0"/>
          <w:szCs w:val="20"/>
          <w:u w:color="000000" w:val="thick"/>
        </w:rPr>
        <w:t>)</w:t>
      </w:r>
      <w:r>
        <w:rPr>
          <w:rFonts w:ascii="Arial" w:cs="Arial" w:eastAsia="Arial" w:hAnsi="Arial"/>
          <w:b/>
          <w:spacing w:val="0"/>
          <w:w w:val="100"/>
          <w:position w:val="-1"/>
          <w:sz w:val="20"/>
          <w:szCs w:val="20"/>
        </w:rPr>
      </w:r>
      <w:r>
        <w:rPr>
          <w:rFonts w:ascii="Arial" w:cs="Arial" w:eastAsia="Arial" w:hAnsi="Arial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4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spacing w:before="29" w:line="275" w:lineRule="auto"/>
        <w:ind w:firstLine="720" w:left="100" w:right="76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All</w:t>
      </w:r>
      <w:r>
        <w:rPr>
          <w:rFonts w:ascii="Arial" w:cs="Arial" w:eastAsia="Arial" w:hAnsi="Arial"/>
          <w:spacing w:val="3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3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w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ir</w:t>
      </w:r>
      <w:r>
        <w:rPr>
          <w:rFonts w:ascii="Arial" w:cs="Arial" w:eastAsia="Arial" w:hAnsi="Arial"/>
          <w:spacing w:val="3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lts</w:t>
      </w:r>
      <w:r>
        <w:rPr>
          <w:rFonts w:ascii="Arial" w:cs="Arial" w:eastAsia="Arial" w:hAnsi="Arial"/>
          <w:spacing w:val="3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3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PA/</w:t>
      </w:r>
      <w:r>
        <w:rPr>
          <w:rFonts w:ascii="Arial" w:cs="Arial" w:eastAsia="Arial" w:hAnsi="Arial"/>
          <w:spacing w:val="3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4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ld</w:t>
      </w:r>
      <w:r>
        <w:rPr>
          <w:rFonts w:ascii="Arial" w:cs="Arial" w:eastAsia="Arial" w:hAnsi="Arial"/>
          <w:spacing w:val="3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3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rt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3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66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66"/>
          <w:w w:val="100"/>
          <w:sz w:val="24"/>
          <w:szCs w:val="24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P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-3"/>
          <w:w w:val="100"/>
          <w:sz w:val="24"/>
          <w:szCs w:val="24"/>
          <w:u w:color="000000" w:val="thick"/>
        </w:rPr>
        <w:t>n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ip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  <w:t>l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/</w:t>
      </w:r>
      <w:r>
        <w:rPr>
          <w:rFonts w:ascii="Arial" w:cs="Arial" w:eastAsia="Arial" w:hAnsi="Arial"/>
          <w:b/>
          <w:spacing w:val="34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D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  <w:t>i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t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o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r</w:t>
      </w:r>
      <w:r>
        <w:rPr>
          <w:rFonts w:ascii="Arial" w:cs="Arial" w:eastAsia="Arial" w:hAnsi="Arial"/>
          <w:b/>
          <w:spacing w:val="3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3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ir</w:t>
      </w:r>
      <w:r>
        <w:rPr>
          <w:rFonts w:ascii="Arial" w:cs="Arial" w:eastAsia="Arial" w:hAnsi="Arial"/>
          <w:spacing w:val="3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Colle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/</w:t>
      </w:r>
      <w:r>
        <w:rPr>
          <w:rFonts w:ascii="Arial" w:cs="Arial" w:eastAsia="Arial" w:hAnsi="Arial"/>
          <w:spacing w:val="3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stit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34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oun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t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  <w:t>i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gned</w:t>
      </w:r>
      <w:r>
        <w:rPr>
          <w:rFonts w:ascii="Arial" w:cs="Arial" w:eastAsia="Arial" w:hAnsi="Arial"/>
          <w:b/>
          <w:spacing w:val="34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  <w:t>b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y</w:t>
      </w:r>
      <w:r>
        <w:rPr>
          <w:rFonts w:ascii="Arial" w:cs="Arial" w:eastAsia="Arial" w:hAnsi="Arial"/>
          <w:b/>
          <w:spacing w:val="27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Un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  <w:t>i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-4"/>
          <w:w w:val="100"/>
          <w:sz w:val="24"/>
          <w:szCs w:val="24"/>
          <w:u w:color="000000" w:val="thick"/>
        </w:rPr>
        <w:t>v</w:t>
      </w:r>
      <w:r>
        <w:rPr>
          <w:rFonts w:ascii="Arial" w:cs="Arial" w:eastAsia="Arial" w:hAnsi="Arial"/>
          <w:b/>
          <w:spacing w:val="-4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i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  <w:t>t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y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:</w:t>
      </w:r>
    </w:p>
    <w:p>
      <w:pPr>
        <w:rPr>
          <w:sz w:val="20"/>
          <w:szCs w:val="20"/>
        </w:rPr>
        <w:jc w:val="left"/>
        <w:spacing w:before="3"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line="260" w:lineRule="exact"/>
        <w:ind w:left="820"/>
        <w:sectPr>
          <w:type w:val="continuous"/>
          <w:pgSz w:h="15840" w:w="12240"/>
          <w:pgMar w:bottom="280" w:left="1340" w:right="1320" w:top="1360"/>
        </w:sectPr>
      </w:pP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</w:rPr>
        <w:t>“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                                            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-55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</w:rPr>
        <w:t>h</w:t>
      </w:r>
      <w:r>
        <w:rPr>
          <w:rFonts w:ascii="Arial" w:cs="Arial" w:eastAsia="Arial" w:hAnsi="Arial"/>
          <w:b/>
          <w:spacing w:val="-2"/>
          <w:w w:val="100"/>
          <w:position w:val="-1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</w:rPr>
        <w:t>s</w:t>
      </w:r>
      <w:r>
        <w:rPr>
          <w:rFonts w:ascii="Arial" w:cs="Arial" w:eastAsia="Arial" w:hAnsi="Arial"/>
          <w:b/>
          <w:spacing w:val="4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</w:rPr>
        <w:t>ob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</w:rPr>
        <w:t>t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</w:rPr>
        <w:t>in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</w:rPr>
        <w:t>d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                 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-63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</w:rPr>
        <w:t>CG</w:t>
      </w:r>
      <w:r>
        <w:rPr>
          <w:rFonts w:ascii="Arial" w:cs="Arial" w:eastAsia="Arial" w:hAnsi="Arial"/>
          <w:b/>
          <w:spacing w:val="3"/>
          <w:w w:val="100"/>
          <w:position w:val="-1"/>
          <w:sz w:val="24"/>
          <w:szCs w:val="24"/>
        </w:rPr>
        <w:t>P</w:t>
      </w:r>
      <w:r>
        <w:rPr>
          <w:rFonts w:ascii="Arial" w:cs="Arial" w:eastAsia="Arial" w:hAnsi="Arial"/>
          <w:b/>
          <w:spacing w:val="-8"/>
          <w:w w:val="100"/>
          <w:position w:val="-1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</w:rPr>
        <w:t>/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</w:rPr>
        <w:t>G</w:t>
      </w:r>
      <w:r>
        <w:rPr>
          <w:rFonts w:ascii="Arial" w:cs="Arial" w:eastAsia="Arial" w:hAnsi="Arial"/>
          <w:b/>
          <w:spacing w:val="3"/>
          <w:w w:val="100"/>
          <w:position w:val="-1"/>
          <w:sz w:val="24"/>
          <w:szCs w:val="24"/>
        </w:rPr>
        <w:t>P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</w:rPr>
        <w:t>(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in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  <w:t>c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luding</w:t>
      </w:r>
      <w:r>
        <w:rPr>
          <w:rFonts w:ascii="Arial" w:cs="Arial" w:eastAsia="Arial" w:hAnsi="Arial"/>
          <w:b/>
          <w:spacing w:val="3"/>
          <w:w w:val="100"/>
          <w:position w:val="-1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-2"/>
          <w:w w:val="100"/>
          <w:position w:val="-1"/>
          <w:sz w:val="24"/>
          <w:szCs w:val="24"/>
          <w:u w:color="000000" w:val="thick"/>
        </w:rPr>
        <w:t>l</w:t>
      </w:r>
      <w:r>
        <w:rPr>
          <w:rFonts w:ascii="Arial" w:cs="Arial" w:eastAsia="Arial" w:hAnsi="Arial"/>
          <w:b/>
          <w:spacing w:val="-2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l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position w:val="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12" w:line="300" w:lineRule="atLeast"/>
        <w:ind w:left="100" w:right="-41"/>
      </w:pPr>
      <w:r>
        <w:rPr>
          <w:rFonts w:ascii="Arial" w:cs="Arial" w:eastAsia="Arial" w:hAnsi="Arial"/>
          <w:b/>
          <w:sz w:val="24"/>
          <w:szCs w:val="24"/>
        </w:rPr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ub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  <w:t>j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ts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9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t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u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di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d)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whi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h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7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qui</w:t>
      </w:r>
      <w:r>
        <w:rPr>
          <w:rFonts w:ascii="Arial" w:cs="Arial" w:eastAsia="Arial" w:hAnsi="Arial"/>
          <w:b/>
          <w:spacing w:val="-4"/>
          <w:w w:val="100"/>
          <w:sz w:val="24"/>
          <w:szCs w:val="24"/>
        </w:rPr>
        <w:t>v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on</w:t>
      </w:r>
      <w:r>
        <w:rPr>
          <w:rFonts w:ascii="Arial" w:cs="Arial" w:eastAsia="Arial" w:hAnsi="Arial"/>
          <w:b/>
          <w:spacing w:val="-4"/>
          <w:w w:val="100"/>
          <w:sz w:val="24"/>
          <w:szCs w:val="24"/>
        </w:rPr>
        <w:t>v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ion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formula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gi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v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b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5"/>
          <w:w w:val="100"/>
          <w:sz w:val="24"/>
          <w:szCs w:val="24"/>
        </w:rPr>
        <w:t>w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tabs>
          <w:tab w:pos="1820" w:val="left"/>
        </w:tabs>
        <w:jc w:val="left"/>
        <w:spacing w:before="46"/>
        <w:ind w:right="-56"/>
      </w:pPr>
      <w:r>
        <w:br w:type="column"/>
      </w:r>
      <w:r>
        <w:rPr>
          <w:rFonts w:ascii="Arial" w:cs="Arial" w:eastAsia="Arial" w:hAnsi="Arial"/>
          <w:b/>
          <w:sz w:val="24"/>
          <w:szCs w:val="24"/>
        </w:rPr>
        <w:t>to</w:t>
      </w:r>
      <w:r>
        <w:rPr>
          <w:rFonts w:ascii="Arial" w:cs="Arial" w:eastAsia="Arial" w:hAnsi="Arial"/>
          <w:b/>
          <w:sz w:val="24"/>
          <w:szCs w:val="24"/>
        </w:rPr>
        <w:t> </w:t>
      </w:r>
      <w:r>
        <w:rPr>
          <w:rFonts w:ascii="Arial" w:cs="Arial" w:eastAsia="Arial" w:hAnsi="Arial"/>
          <w:b/>
          <w:spacing w:val="7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sz w:val="24"/>
          <w:szCs w:val="24"/>
          <w:u w:color="000000" w:val="thick"/>
        </w:rPr>
        <w:tab/>
      </w:r>
      <w:r>
        <w:rPr>
          <w:rFonts w:ascii="Arial" w:cs="Arial" w:eastAsia="Arial" w:hAnsi="Arial"/>
          <w:b/>
          <w:spacing w:val="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sz w:val="24"/>
          <w:szCs w:val="24"/>
        </w:rPr>
      </w:r>
      <w:r>
        <w:rPr>
          <w:rFonts w:ascii="Arial" w:cs="Arial" w:eastAsia="Arial" w:hAnsi="Arial"/>
          <w:spacing w:val="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46"/>
        <w:sectPr>
          <w:type w:val="continuous"/>
          <w:pgSz w:h="15840" w:w="12240"/>
          <w:pgMar w:bottom="280" w:left="1340" w:right="1320" w:top="1360"/>
          <w:cols w:equalWidth="off" w:num="3">
            <w:col w:space="140" w:w="4638"/>
            <w:col w:space="145" w:w="1836"/>
            <w:col w:w="2821"/>
          </w:cols>
        </w:sectPr>
      </w:pPr>
      <w:r>
        <w:br w:type="column"/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ge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9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per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7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h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3"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29"/>
        <w:ind w:left="820"/>
      </w:pP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Co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4"/>
          <w:w w:val="100"/>
          <w:sz w:val="24"/>
          <w:szCs w:val="24"/>
        </w:rPr>
        <w:t>v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ion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Formul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: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                                                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-54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”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line="277" w:lineRule="auto"/>
        <w:ind w:firstLine="720" w:left="100" w:right="77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(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:</w:t>
      </w:r>
      <w:r>
        <w:rPr>
          <w:rFonts w:ascii="Arial" w:cs="Arial" w:eastAsia="Arial" w:hAnsi="Arial"/>
          <w:spacing w:val="2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2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2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2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2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2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x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ists</w:t>
      </w:r>
      <w:r>
        <w:rPr>
          <w:rFonts w:ascii="Arial" w:cs="Arial" w:eastAsia="Arial" w:hAnsi="Arial"/>
          <w:spacing w:val="3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2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2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x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2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x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2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ld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right"/>
        <w:ind w:right="824"/>
      </w:pP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ix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/I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stit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                                      </w:t>
      </w:r>
      <w:r>
        <w:rPr>
          <w:rFonts w:ascii="Arial" w:cs="Arial" w:eastAsia="Arial" w:hAnsi="Arial"/>
          <w:spacing w:val="5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’s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/Di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’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</w:p>
    <w:p>
      <w:pPr>
        <w:rPr>
          <w:sz w:val="24"/>
          <w:szCs w:val="24"/>
        </w:rPr>
        <w:jc w:val="left"/>
        <w:spacing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right"/>
        <w:ind w:right="783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Si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</w:t>
      </w:r>
    </w:p>
    <w:p>
      <w:pPr>
        <w:rPr>
          <w:sz w:val="16"/>
          <w:szCs w:val="16"/>
        </w:rPr>
        <w:jc w:val="left"/>
        <w:spacing w:before="1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center"/>
        <w:spacing w:line="260" w:lineRule="exact"/>
        <w:ind w:left="3689" w:right="3708"/>
      </w:pPr>
      <w:r>
        <w:rPr>
          <w:rFonts w:ascii="Arial" w:cs="Arial" w:eastAsia="Arial" w:hAnsi="Arial"/>
          <w:b/>
          <w:position w:val="-1"/>
          <w:sz w:val="24"/>
          <w:szCs w:val="24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COU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u w:color="000000" w:val="thick"/>
        </w:rPr>
        <w:t>N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TERS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I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  <w:t>G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NED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5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29"/>
        <w:ind w:left="820"/>
      </w:pP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ix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Uni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                                                   </w:t>
      </w:r>
      <w:r>
        <w:rPr>
          <w:rFonts w:ascii="Arial" w:cs="Arial" w:eastAsia="Arial" w:hAnsi="Arial"/>
          <w:spacing w:val="3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troller</w:t>
      </w:r>
      <w:r>
        <w:rPr>
          <w:rFonts w:ascii="Arial" w:cs="Arial" w:eastAsia="Arial" w:hAnsi="Arial"/>
          <w:spacing w:val="3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3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x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</w:p>
    <w:p>
      <w:pPr>
        <w:rPr>
          <w:rFonts w:ascii="Arial" w:cs="Arial" w:eastAsia="Arial" w:hAnsi="Arial"/>
          <w:sz w:val="24"/>
          <w:szCs w:val="24"/>
        </w:rPr>
        <w:jc w:val="right"/>
        <w:spacing w:before="43"/>
        <w:ind w:right="1892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/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istrar</w:t>
      </w:r>
    </w:p>
    <w:p>
      <w:pPr>
        <w:rPr>
          <w:sz w:val="24"/>
          <w:szCs w:val="24"/>
        </w:rPr>
        <w:jc w:val="left"/>
        <w:spacing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right"/>
        <w:ind w:right="783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Si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</w:t>
      </w:r>
    </w:p>
    <w:sectPr>
      <w:type w:val="continuous"/>
      <w:pgSz w:h="15840" w:w="12240"/>
      <w:pgMar w:bottom="280" w:left="1340" w:right="1320" w:top="136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